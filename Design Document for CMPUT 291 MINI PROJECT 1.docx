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D1E" w:rsidRPr="00495D1E" w:rsidRDefault="00495D1E" w:rsidP="00495D1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Helvetica"/>
          <w:b/>
          <w:sz w:val="30"/>
          <w:szCs w:val="30"/>
        </w:rPr>
      </w:pPr>
      <w:r w:rsidRPr="00495D1E">
        <w:rPr>
          <w:rFonts w:cs="Helvetica"/>
          <w:b/>
          <w:sz w:val="30"/>
          <w:szCs w:val="30"/>
        </w:rPr>
        <w:t>Design Document for CMPUT 291 MINI PROJECT 1</w:t>
      </w:r>
    </w:p>
    <w:p w:rsidR="000D3C0B" w:rsidRDefault="000D3C0B" w:rsidP="00495D1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Helvetica"/>
        </w:rPr>
      </w:pPr>
    </w:p>
    <w:p w:rsidR="00495D1E" w:rsidRPr="00495D1E" w:rsidRDefault="00495D1E" w:rsidP="00495D1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Helvetica"/>
        </w:rPr>
      </w:pPr>
      <w:r w:rsidRPr="00495D1E">
        <w:rPr>
          <w:rFonts w:cs="Helvetica"/>
        </w:rPr>
        <w:t>Group c291g21</w:t>
      </w:r>
    </w:p>
    <w:p w:rsidR="00495D1E" w:rsidRPr="00495D1E" w:rsidRDefault="00495D1E" w:rsidP="00495D1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Helvetica"/>
        </w:rPr>
      </w:pPr>
      <w:r w:rsidRPr="00495D1E">
        <w:rPr>
          <w:rFonts w:cs="Helvetica"/>
        </w:rPr>
        <w:t>Name: Rui Wu</w:t>
      </w:r>
    </w:p>
    <w:p w:rsidR="00495D1E" w:rsidRPr="00495D1E" w:rsidRDefault="00495D1E" w:rsidP="00495D1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Helvetica"/>
        </w:rPr>
      </w:pPr>
      <w:r w:rsidRPr="00495D1E">
        <w:rPr>
          <w:rFonts w:cs="Helvetica"/>
        </w:rPr>
        <w:t>CCID: rwu4</w:t>
      </w:r>
    </w:p>
    <w:p w:rsidR="00495D1E" w:rsidRPr="00495D1E" w:rsidRDefault="00495D1E" w:rsidP="00495D1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Helvetica"/>
        </w:rPr>
      </w:pPr>
      <w:r w:rsidRPr="00495D1E">
        <w:rPr>
          <w:rFonts w:cs="Helvetica"/>
        </w:rPr>
        <w:t xml:space="preserve">Name: </w:t>
      </w:r>
      <w:r w:rsidR="000D3C0B">
        <w:rPr>
          <w:rFonts w:cs="Helvetica"/>
        </w:rPr>
        <w:t>Mark Kamprath</w:t>
      </w:r>
      <w:r w:rsidR="000D3C0B">
        <w:rPr>
          <w:rFonts w:cs="Helvetica"/>
        </w:rPr>
        <w:tab/>
      </w:r>
    </w:p>
    <w:p w:rsidR="00495D1E" w:rsidRPr="00495D1E" w:rsidRDefault="00495D1E" w:rsidP="00495D1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Helvetica"/>
        </w:rPr>
      </w:pPr>
      <w:r w:rsidRPr="00495D1E">
        <w:rPr>
          <w:rFonts w:cs="Helvetica"/>
        </w:rPr>
        <w:t>CCID:</w:t>
      </w:r>
      <w:r w:rsidR="000D3C0B">
        <w:rPr>
          <w:rFonts w:cs="Helvetica"/>
        </w:rPr>
        <w:t xml:space="preserve"> </w:t>
      </w:r>
      <w:proofErr w:type="spellStart"/>
      <w:r w:rsidR="000D3C0B">
        <w:rPr>
          <w:rFonts w:cs="Helvetica"/>
        </w:rPr>
        <w:t>mkamprat</w:t>
      </w:r>
      <w:proofErr w:type="spellEnd"/>
    </w:p>
    <w:p w:rsidR="00495D1E" w:rsidRPr="00495D1E" w:rsidRDefault="00495D1E" w:rsidP="00495D1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Helvetica"/>
        </w:rPr>
      </w:pPr>
    </w:p>
    <w:p w:rsidR="00495D1E" w:rsidRPr="00495D1E" w:rsidRDefault="00495D1E" w:rsidP="00495D1E">
      <w:pPr>
        <w:widowControl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Helvetica"/>
          <w:b/>
        </w:rPr>
      </w:pPr>
      <w:r>
        <w:rPr>
          <w:rFonts w:cs="Helvetica"/>
          <w:b/>
        </w:rPr>
        <w:t>1.</w:t>
      </w:r>
      <w:r w:rsidR="000D3C0B">
        <w:rPr>
          <w:rFonts w:cs="Helvetica"/>
          <w:b/>
        </w:rPr>
        <w:t xml:space="preserve"> </w:t>
      </w:r>
      <w:r w:rsidRPr="00495D1E">
        <w:rPr>
          <w:rFonts w:cs="Helvetica"/>
          <w:b/>
        </w:rPr>
        <w:t>General Overview</w:t>
      </w:r>
    </w:p>
    <w:p w:rsidR="00495D1E" w:rsidRPr="00495D1E" w:rsidRDefault="00495D1E" w:rsidP="00495D1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Helvetica"/>
        </w:rPr>
      </w:pPr>
      <w:r w:rsidRPr="00495D1E">
        <w:rPr>
          <w:rFonts w:cs="Helvetica"/>
        </w:rPr>
        <w:t>On launch, user</w:t>
      </w:r>
      <w:r w:rsidR="000D3C0B">
        <w:rPr>
          <w:rFonts w:cs="Helvetica"/>
        </w:rPr>
        <w:t>s are</w:t>
      </w:r>
      <w:r w:rsidRPr="00495D1E">
        <w:rPr>
          <w:rFonts w:cs="Helvetica"/>
        </w:rPr>
        <w:t xml:space="preserve"> able to login, register or exit the program. If login, user need</w:t>
      </w:r>
      <w:r w:rsidR="000D3C0B">
        <w:rPr>
          <w:rFonts w:cs="Helvetica"/>
        </w:rPr>
        <w:t>s</w:t>
      </w:r>
      <w:r w:rsidRPr="00495D1E">
        <w:rPr>
          <w:rFonts w:cs="Helvetica"/>
        </w:rPr>
        <w:t xml:space="preserve"> to enter his/her login and passwo</w:t>
      </w:r>
      <w:r w:rsidR="000D3C0B">
        <w:rPr>
          <w:rFonts w:cs="Helvetica"/>
        </w:rPr>
        <w:t>rd. If he/she successfully logs in</w:t>
      </w:r>
      <w:r w:rsidRPr="00495D1E">
        <w:rPr>
          <w:rFonts w:cs="Helvetica"/>
        </w:rPr>
        <w:t xml:space="preserve"> to the system, he/she will see a menu based on his/her role.</w:t>
      </w:r>
    </w:p>
    <w:p w:rsidR="00495D1E" w:rsidRPr="00495D1E" w:rsidRDefault="00495D1E" w:rsidP="00495D1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Helvetica"/>
        </w:rPr>
      </w:pPr>
      <w:r w:rsidRPr="00495D1E">
        <w:rPr>
          <w:rFonts w:cs="Helvetica"/>
        </w:rPr>
        <w:tab/>
        <w:t xml:space="preserve">For </w:t>
      </w:r>
      <w:r>
        <w:rPr>
          <w:rFonts w:cs="Helvetica"/>
        </w:rPr>
        <w:t xml:space="preserve">a </w:t>
      </w:r>
      <w:r w:rsidRPr="00495D1E">
        <w:rPr>
          <w:rFonts w:cs="Helvetica"/>
        </w:rPr>
        <w:t>d</w:t>
      </w:r>
      <w:r>
        <w:rPr>
          <w:rFonts w:cs="Helvetica"/>
        </w:rPr>
        <w:t>octor, he/she able to search</w:t>
      </w:r>
      <w:r w:rsidRPr="00495D1E">
        <w:rPr>
          <w:rFonts w:cs="Helvetica"/>
        </w:rPr>
        <w:t xml:space="preserve"> a patient</w:t>
      </w:r>
      <w:r>
        <w:rPr>
          <w:rFonts w:cs="Helvetica"/>
        </w:rPr>
        <w:t xml:space="preserve"> based on name</w:t>
      </w:r>
      <w:r w:rsidRPr="00495D1E">
        <w:rPr>
          <w:rFonts w:cs="Helvetica"/>
        </w:rPr>
        <w:t>. The system wil</w:t>
      </w:r>
      <w:r w:rsidR="000D3C0B">
        <w:rPr>
          <w:rFonts w:cs="Helvetica"/>
        </w:rPr>
        <w:t>l display a list of patients with</w:t>
      </w:r>
      <w:r w:rsidRPr="00495D1E">
        <w:rPr>
          <w:rFonts w:cs="Helvetica"/>
        </w:rPr>
        <w:t xml:space="preserve"> a similar name, the doctor need</w:t>
      </w:r>
      <w:r w:rsidR="000D3C0B">
        <w:rPr>
          <w:rFonts w:cs="Helvetica"/>
        </w:rPr>
        <w:t>s</w:t>
      </w:r>
      <w:r w:rsidRPr="00495D1E">
        <w:rPr>
          <w:rFonts w:cs="Helvetica"/>
        </w:rPr>
        <w:t xml:space="preserve"> to select </w:t>
      </w:r>
      <w:r w:rsidR="000D3C0B">
        <w:rPr>
          <w:rFonts w:cs="Helvetica"/>
        </w:rPr>
        <w:t xml:space="preserve">a name </w:t>
      </w:r>
      <w:r w:rsidRPr="00495D1E">
        <w:rPr>
          <w:rFonts w:cs="Helvetica"/>
        </w:rPr>
        <w:t xml:space="preserve">based on </w:t>
      </w:r>
      <w:r w:rsidR="000D3C0B">
        <w:rPr>
          <w:rFonts w:cs="Helvetica"/>
        </w:rPr>
        <w:t xml:space="preserve">an </w:t>
      </w:r>
      <w:r w:rsidRPr="00495D1E">
        <w:rPr>
          <w:rFonts w:cs="Helvetica"/>
        </w:rPr>
        <w:t xml:space="preserve">index. Once the patient is selected, the doctor </w:t>
      </w:r>
      <w:r w:rsidR="000D3C0B">
        <w:rPr>
          <w:rFonts w:cs="Helvetica"/>
        </w:rPr>
        <w:t xml:space="preserve">is </w:t>
      </w:r>
      <w:r w:rsidRPr="00495D1E">
        <w:rPr>
          <w:rFonts w:cs="Helvetica"/>
        </w:rPr>
        <w:t>able to see a list of charts related to the patient, each ch</w:t>
      </w:r>
      <w:r w:rsidR="000D3C0B">
        <w:rPr>
          <w:rFonts w:cs="Helvetica"/>
        </w:rPr>
        <w:t>art will indicate whether it is</w:t>
      </w:r>
      <w:r w:rsidRPr="00495D1E">
        <w:rPr>
          <w:rFonts w:cs="Helvetica"/>
        </w:rPr>
        <w:t xml:space="preserve"> open/close</w:t>
      </w:r>
      <w:r w:rsidR="000D3C0B">
        <w:rPr>
          <w:rFonts w:cs="Helvetica"/>
        </w:rPr>
        <w:t>d</w:t>
      </w:r>
      <w:r w:rsidRPr="00495D1E">
        <w:rPr>
          <w:rFonts w:cs="Helvetica"/>
        </w:rPr>
        <w:t xml:space="preserve">. If the chart is closed, </w:t>
      </w:r>
      <w:r w:rsidR="000D3C0B">
        <w:rPr>
          <w:rFonts w:cs="Helvetica"/>
        </w:rPr>
        <w:t xml:space="preserve">the </w:t>
      </w:r>
      <w:r w:rsidRPr="00495D1E">
        <w:rPr>
          <w:rFonts w:cs="Helvetica"/>
        </w:rPr>
        <w:t xml:space="preserve">doctor </w:t>
      </w:r>
      <w:r w:rsidR="000D3C0B">
        <w:rPr>
          <w:rFonts w:cs="Helvetica"/>
        </w:rPr>
        <w:t xml:space="preserve">is </w:t>
      </w:r>
      <w:r w:rsidRPr="00495D1E">
        <w:rPr>
          <w:rFonts w:cs="Helvetica"/>
        </w:rPr>
        <w:t>able to view the symptoms, diagnoses and medication related to that chart. If the chart is open, doctor wi</w:t>
      </w:r>
      <w:r w:rsidR="000D3C0B">
        <w:rPr>
          <w:rFonts w:cs="Helvetica"/>
        </w:rPr>
        <w:t>ll see options to add a symptom, diagnosis</w:t>
      </w:r>
      <w:r w:rsidRPr="00495D1E">
        <w:rPr>
          <w:rFonts w:cs="Helvetica"/>
        </w:rPr>
        <w:t xml:space="preserve"> or medication. </w:t>
      </w:r>
    </w:p>
    <w:p w:rsidR="00495D1E" w:rsidRPr="00495D1E" w:rsidRDefault="00495D1E" w:rsidP="00495D1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Helvetica"/>
        </w:rPr>
      </w:pPr>
      <w:r w:rsidRPr="00495D1E">
        <w:rPr>
          <w:rFonts w:cs="Helvetica"/>
        </w:rPr>
        <w:tab/>
        <w:t xml:space="preserve">For nurse, he/she </w:t>
      </w:r>
      <w:r w:rsidR="000D3C0B">
        <w:rPr>
          <w:rFonts w:cs="Helvetica"/>
        </w:rPr>
        <w:t xml:space="preserve">will be </w:t>
      </w:r>
      <w:r w:rsidRPr="00495D1E">
        <w:rPr>
          <w:rFonts w:cs="Helvetica"/>
        </w:rPr>
        <w:t>able to add a patient to the database. He/she</w:t>
      </w:r>
      <w:r w:rsidR="000D3C0B">
        <w:rPr>
          <w:rFonts w:cs="Helvetica"/>
        </w:rPr>
        <w:t xml:space="preserve"> can also</w:t>
      </w:r>
      <w:r w:rsidRPr="00495D1E">
        <w:rPr>
          <w:rFonts w:cs="Helvetica"/>
        </w:rPr>
        <w:t xml:space="preserve"> select a patient, and see a list of charts related to the patient, each chart will indicate whether it was open/close</w:t>
      </w:r>
      <w:r w:rsidR="000D3C0B">
        <w:rPr>
          <w:rFonts w:cs="Helvetica"/>
        </w:rPr>
        <w:t>d</w:t>
      </w:r>
      <w:r w:rsidRPr="00495D1E">
        <w:rPr>
          <w:rFonts w:cs="Helvetica"/>
        </w:rPr>
        <w:t>. If all</w:t>
      </w:r>
      <w:r w:rsidR="000D3C0B">
        <w:rPr>
          <w:rFonts w:cs="Helvetica"/>
        </w:rPr>
        <w:t xml:space="preserve"> the</w:t>
      </w:r>
      <w:r w:rsidRPr="00495D1E">
        <w:rPr>
          <w:rFonts w:cs="Helvetica"/>
        </w:rPr>
        <w:t xml:space="preserve"> chart</w:t>
      </w:r>
      <w:r w:rsidR="000D3C0B">
        <w:rPr>
          <w:rFonts w:cs="Helvetica"/>
        </w:rPr>
        <w:t>s are closed, he/she has</w:t>
      </w:r>
      <w:r w:rsidRPr="00495D1E">
        <w:rPr>
          <w:rFonts w:cs="Helvetica"/>
        </w:rPr>
        <w:t xml:space="preserve"> the option to create a new chart. If there is an open chart, the nurse</w:t>
      </w:r>
      <w:r w:rsidR="000D3C0B">
        <w:rPr>
          <w:rFonts w:cs="Helvetica"/>
        </w:rPr>
        <w:t xml:space="preserve"> is</w:t>
      </w:r>
      <w:r w:rsidRPr="00495D1E">
        <w:rPr>
          <w:rFonts w:cs="Helvetica"/>
        </w:rPr>
        <w:t xml:space="preserve"> able to add a new symptom, </w:t>
      </w:r>
      <w:r>
        <w:rPr>
          <w:rFonts w:cs="Helvetica"/>
        </w:rPr>
        <w:t>(</w:t>
      </w:r>
      <w:r w:rsidRPr="00495D1E">
        <w:rPr>
          <w:rFonts w:cs="Helvetica"/>
        </w:rPr>
        <w:t>observe date will be auto-generate</w:t>
      </w:r>
      <w:r w:rsidR="000D3C0B">
        <w:rPr>
          <w:rFonts w:cs="Helvetica"/>
        </w:rPr>
        <w:t>d</w:t>
      </w:r>
      <w:r>
        <w:rPr>
          <w:rFonts w:cs="Helvetica"/>
        </w:rPr>
        <w:t>) and/or</w:t>
      </w:r>
      <w:r w:rsidRPr="00495D1E">
        <w:rPr>
          <w:rFonts w:cs="Helvetica"/>
        </w:rPr>
        <w:t xml:space="preserve"> the nurse </w:t>
      </w:r>
      <w:r w:rsidR="000D3C0B">
        <w:rPr>
          <w:rFonts w:cs="Helvetica"/>
        </w:rPr>
        <w:t xml:space="preserve">is </w:t>
      </w:r>
      <w:r w:rsidRPr="00495D1E">
        <w:rPr>
          <w:rFonts w:cs="Helvetica"/>
        </w:rPr>
        <w:t>also able to close the chart.</w:t>
      </w:r>
    </w:p>
    <w:p w:rsidR="00495D1E" w:rsidRPr="00495D1E" w:rsidRDefault="00495D1E" w:rsidP="00495D1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Helvetica"/>
        </w:rPr>
      </w:pPr>
    </w:p>
    <w:p w:rsidR="00495D1E" w:rsidRPr="00495D1E" w:rsidRDefault="00495D1E" w:rsidP="00495D1E">
      <w:pPr>
        <w:widowControl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Helvetica"/>
          <w:b/>
        </w:rPr>
      </w:pPr>
      <w:r>
        <w:rPr>
          <w:rFonts w:cs="Helvetica"/>
          <w:b/>
        </w:rPr>
        <w:t>2.</w:t>
      </w:r>
      <w:r w:rsidRPr="00495D1E">
        <w:rPr>
          <w:rFonts w:cs="Helvetica"/>
          <w:b/>
        </w:rPr>
        <w:t>Detailed Design</w:t>
      </w:r>
    </w:p>
    <w:p w:rsidR="00495D1E" w:rsidRPr="00495D1E" w:rsidRDefault="00495D1E" w:rsidP="00495D1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Helvetica"/>
        </w:rPr>
      </w:pPr>
      <w:r w:rsidRPr="00495D1E">
        <w:rPr>
          <w:rFonts w:cs="Helvetica"/>
        </w:rPr>
        <w:t>main.py</w:t>
      </w:r>
    </w:p>
    <w:p w:rsidR="00495D1E" w:rsidRPr="00495D1E" w:rsidRDefault="00495D1E" w:rsidP="00495D1E">
      <w:pPr>
        <w:widowControl/>
        <w:numPr>
          <w:ilvl w:val="0"/>
          <w:numId w:val="3"/>
        </w:numPr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jc w:val="left"/>
        <w:rPr>
          <w:rFonts w:cs="Helvetica"/>
        </w:rPr>
      </w:pPr>
      <w:proofErr w:type="spellStart"/>
      <w:r w:rsidRPr="00495D1E">
        <w:rPr>
          <w:rFonts w:cs="Helvetica"/>
        </w:rPr>
        <w:t>connectToDB</w:t>
      </w:r>
      <w:proofErr w:type="spellEnd"/>
      <w:r w:rsidRPr="00495D1E">
        <w:rPr>
          <w:rFonts w:cs="Helvetica"/>
        </w:rPr>
        <w:t xml:space="preserve">() </w:t>
      </w:r>
      <w:r w:rsidR="00CF1314">
        <w:rPr>
          <w:rFonts w:cs="Helvetica"/>
        </w:rPr>
        <w:t xml:space="preserve">- </w:t>
      </w:r>
      <w:r w:rsidRPr="00495D1E">
        <w:rPr>
          <w:rFonts w:cs="Helvetica"/>
        </w:rPr>
        <w:t>will open the database, and then pass the connection to below</w:t>
      </w:r>
    </w:p>
    <w:p w:rsidR="00495D1E" w:rsidRPr="00495D1E" w:rsidRDefault="00495D1E" w:rsidP="00495D1E">
      <w:pPr>
        <w:widowControl/>
        <w:numPr>
          <w:ilvl w:val="0"/>
          <w:numId w:val="3"/>
        </w:numPr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jc w:val="left"/>
        <w:rPr>
          <w:rFonts w:cs="Helvetica"/>
        </w:rPr>
      </w:pPr>
      <w:proofErr w:type="spellStart"/>
      <w:r w:rsidRPr="00495D1E">
        <w:rPr>
          <w:rFonts w:cs="Helvetica"/>
        </w:rPr>
        <w:t>init</w:t>
      </w:r>
      <w:proofErr w:type="spellEnd"/>
      <w:r w:rsidRPr="00495D1E">
        <w:rPr>
          <w:rFonts w:cs="Helvetica"/>
        </w:rPr>
        <w:t>() initial menu -  This method will display the initial menu, where user can either login, register or exit</w:t>
      </w:r>
    </w:p>
    <w:p w:rsidR="00495D1E" w:rsidRPr="00495D1E" w:rsidRDefault="00495D1E" w:rsidP="00495D1E">
      <w:pPr>
        <w:widowControl/>
        <w:numPr>
          <w:ilvl w:val="0"/>
          <w:numId w:val="3"/>
        </w:numPr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jc w:val="left"/>
        <w:rPr>
          <w:rFonts w:cs="Helvetica"/>
        </w:rPr>
      </w:pPr>
      <w:proofErr w:type="gramStart"/>
      <w:r w:rsidRPr="00495D1E">
        <w:rPr>
          <w:rFonts w:cs="Helvetica"/>
        </w:rPr>
        <w:t>login(</w:t>
      </w:r>
      <w:proofErr w:type="gramEnd"/>
      <w:r w:rsidRPr="00495D1E">
        <w:rPr>
          <w:rFonts w:cs="Helvetica"/>
        </w:rPr>
        <w:t>) login screen - This method will take in a login ID, and find a match. If there is match, prompt user for password, if the password also matched, proceed to menu based on his/her role. If either a login ID and password not match, return to initial menu</w:t>
      </w:r>
    </w:p>
    <w:p w:rsidR="00495D1E" w:rsidRPr="00495D1E" w:rsidRDefault="00495D1E" w:rsidP="00495D1E">
      <w:pPr>
        <w:widowControl/>
        <w:numPr>
          <w:ilvl w:val="0"/>
          <w:numId w:val="3"/>
        </w:numPr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jc w:val="left"/>
        <w:rPr>
          <w:rFonts w:cs="Helvetica"/>
        </w:rPr>
      </w:pPr>
      <w:proofErr w:type="gramStart"/>
      <w:r w:rsidRPr="00495D1E">
        <w:rPr>
          <w:rFonts w:cs="Helvetica"/>
        </w:rPr>
        <w:t>register(</w:t>
      </w:r>
      <w:proofErr w:type="gramEnd"/>
      <w:r w:rsidRPr="00495D1E">
        <w:rPr>
          <w:rFonts w:cs="Helvetica"/>
        </w:rPr>
        <w:t xml:space="preserve">) register screen - Ask user for his/her name, role, </w:t>
      </w:r>
      <w:proofErr w:type="spellStart"/>
      <w:r w:rsidRPr="00495D1E">
        <w:rPr>
          <w:rFonts w:cs="Helvetica"/>
        </w:rPr>
        <w:t>staff_id</w:t>
      </w:r>
      <w:proofErr w:type="spellEnd"/>
      <w:r w:rsidRPr="00495D1E">
        <w:rPr>
          <w:rFonts w:cs="Helvetica"/>
        </w:rPr>
        <w:t>, login id and password and try to insert to the database. If there is a conflict, prompt the user to enter again</w:t>
      </w:r>
    </w:p>
    <w:p w:rsidR="00495D1E" w:rsidRPr="00495D1E" w:rsidRDefault="00495D1E" w:rsidP="00495D1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Helvetica"/>
        </w:rPr>
      </w:pPr>
      <w:r w:rsidRPr="00495D1E">
        <w:rPr>
          <w:rFonts w:cs="Helvetica"/>
        </w:rPr>
        <w:t>mainMenu.py</w:t>
      </w:r>
    </w:p>
    <w:p w:rsidR="00495D1E" w:rsidRPr="00495D1E" w:rsidRDefault="00495D1E" w:rsidP="00495D1E">
      <w:pPr>
        <w:widowControl/>
        <w:numPr>
          <w:ilvl w:val="0"/>
          <w:numId w:val="4"/>
        </w:numPr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jc w:val="left"/>
        <w:rPr>
          <w:rFonts w:cs="Helvetica"/>
        </w:rPr>
      </w:pPr>
      <w:proofErr w:type="spellStart"/>
      <w:proofErr w:type="gramStart"/>
      <w:r w:rsidRPr="00495D1E">
        <w:rPr>
          <w:rFonts w:cs="Helvetica"/>
        </w:rPr>
        <w:t>doctorMenu</w:t>
      </w:r>
      <w:proofErr w:type="spellEnd"/>
      <w:r w:rsidR="000B3D82">
        <w:rPr>
          <w:rFonts w:cs="Helvetica"/>
        </w:rPr>
        <w:t>(</w:t>
      </w:r>
      <w:proofErr w:type="gramEnd"/>
      <w:r w:rsidR="000B3D82">
        <w:rPr>
          <w:rFonts w:cs="Helvetica"/>
        </w:rPr>
        <w:t>) doctor menu - This method allows the doctor to select a patient or</w:t>
      </w:r>
      <w:r w:rsidRPr="00495D1E">
        <w:rPr>
          <w:rFonts w:cs="Helvetica"/>
        </w:rPr>
        <w:t xml:space="preserve"> log out</w:t>
      </w:r>
      <w:r w:rsidR="000B3D82">
        <w:rPr>
          <w:rFonts w:cs="Helvetica"/>
        </w:rPr>
        <w:t>.</w:t>
      </w:r>
    </w:p>
    <w:p w:rsidR="00495D1E" w:rsidRPr="00495D1E" w:rsidRDefault="00495D1E" w:rsidP="00495D1E">
      <w:pPr>
        <w:widowControl/>
        <w:numPr>
          <w:ilvl w:val="0"/>
          <w:numId w:val="4"/>
        </w:numPr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jc w:val="left"/>
        <w:rPr>
          <w:rFonts w:cs="Helvetica"/>
        </w:rPr>
      </w:pPr>
      <w:proofErr w:type="spellStart"/>
      <w:r w:rsidRPr="00495D1E">
        <w:rPr>
          <w:rFonts w:cs="Helvetica"/>
        </w:rPr>
        <w:t>nurseMenu</w:t>
      </w:r>
      <w:proofErr w:type="spellEnd"/>
      <w:r w:rsidRPr="00495D1E">
        <w:rPr>
          <w:rFonts w:cs="Helvetica"/>
        </w:rPr>
        <w:t>() nurse menu - This menu allow</w:t>
      </w:r>
      <w:r w:rsidR="000B3D82">
        <w:rPr>
          <w:rFonts w:cs="Helvetica"/>
        </w:rPr>
        <w:t>s</w:t>
      </w:r>
      <w:r w:rsidRPr="00495D1E">
        <w:rPr>
          <w:rFonts w:cs="Helvetica"/>
        </w:rPr>
        <w:t xml:space="preserve"> </w:t>
      </w:r>
      <w:r w:rsidR="000B3D82">
        <w:rPr>
          <w:rFonts w:cs="Helvetica"/>
        </w:rPr>
        <w:t xml:space="preserve">the </w:t>
      </w:r>
      <w:r w:rsidRPr="00495D1E">
        <w:rPr>
          <w:rFonts w:cs="Helvetica"/>
        </w:rPr>
        <w:t>nurse to select a patient, add a patient</w:t>
      </w:r>
      <w:r w:rsidR="000B3D82">
        <w:rPr>
          <w:rFonts w:cs="Helvetica"/>
        </w:rPr>
        <w:t>,</w:t>
      </w:r>
      <w:r w:rsidRPr="00495D1E">
        <w:rPr>
          <w:rFonts w:cs="Helvetica"/>
        </w:rPr>
        <w:t xml:space="preserve"> and/or log out</w:t>
      </w:r>
    </w:p>
    <w:p w:rsidR="00495D1E" w:rsidRPr="00495D1E" w:rsidRDefault="00495D1E" w:rsidP="00495D1E">
      <w:pPr>
        <w:widowControl/>
        <w:numPr>
          <w:ilvl w:val="0"/>
          <w:numId w:val="4"/>
        </w:numPr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jc w:val="left"/>
        <w:rPr>
          <w:rFonts w:cs="Helvetica"/>
        </w:rPr>
      </w:pPr>
      <w:proofErr w:type="spellStart"/>
      <w:proofErr w:type="gramStart"/>
      <w:r w:rsidRPr="00495D1E">
        <w:rPr>
          <w:rFonts w:cs="Helvetica"/>
        </w:rPr>
        <w:t>adminMenu</w:t>
      </w:r>
      <w:proofErr w:type="spellEnd"/>
      <w:r w:rsidRPr="00495D1E">
        <w:rPr>
          <w:rFonts w:cs="Helvetica"/>
        </w:rPr>
        <w:t>(</w:t>
      </w:r>
      <w:proofErr w:type="gramEnd"/>
      <w:r w:rsidRPr="00495D1E">
        <w:rPr>
          <w:rFonts w:cs="Helvetica"/>
        </w:rPr>
        <w:t xml:space="preserve">) </w:t>
      </w:r>
      <w:r w:rsidR="000B3D82">
        <w:rPr>
          <w:rFonts w:cs="Helvetica"/>
        </w:rPr>
        <w:t>admin menu – This menu allows the creation of reports based on supplied information and pre-determined queries.</w:t>
      </w:r>
    </w:p>
    <w:p w:rsidR="00495D1E" w:rsidRPr="00495D1E" w:rsidRDefault="00495D1E" w:rsidP="00495D1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Helvetica"/>
        </w:rPr>
      </w:pPr>
      <w:r w:rsidRPr="00495D1E">
        <w:rPr>
          <w:rFonts w:cs="Helvetica"/>
        </w:rPr>
        <w:t>patient.py</w:t>
      </w:r>
    </w:p>
    <w:p w:rsidR="00495D1E" w:rsidRPr="00495D1E" w:rsidRDefault="00495D1E" w:rsidP="00495D1E">
      <w:pPr>
        <w:widowControl/>
        <w:numPr>
          <w:ilvl w:val="0"/>
          <w:numId w:val="5"/>
        </w:numPr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jc w:val="left"/>
        <w:rPr>
          <w:rFonts w:cs="Helvetica"/>
        </w:rPr>
      </w:pPr>
      <w:proofErr w:type="spellStart"/>
      <w:r w:rsidRPr="00495D1E">
        <w:rPr>
          <w:rFonts w:cs="Helvetica"/>
        </w:rPr>
        <w:t>patientSelect</w:t>
      </w:r>
      <w:proofErr w:type="spellEnd"/>
      <w:r w:rsidRPr="00495D1E">
        <w:rPr>
          <w:rFonts w:cs="Helvetica"/>
        </w:rPr>
        <w:t>() select patient screen - Once the doctor want</w:t>
      </w:r>
      <w:r w:rsidR="00371413">
        <w:rPr>
          <w:rFonts w:cs="Helvetica"/>
        </w:rPr>
        <w:t>s</w:t>
      </w:r>
      <w:r w:rsidRPr="00495D1E">
        <w:rPr>
          <w:rFonts w:cs="Helvetica"/>
        </w:rPr>
        <w:t xml:space="preserve"> to select a patient, the doctor enter</w:t>
      </w:r>
      <w:r w:rsidR="00371413">
        <w:rPr>
          <w:rFonts w:cs="Helvetica"/>
        </w:rPr>
        <w:t>s</w:t>
      </w:r>
      <w:r w:rsidRPr="00495D1E">
        <w:rPr>
          <w:rFonts w:cs="Helvetica"/>
        </w:rPr>
        <w:t xml:space="preserve"> a name and find</w:t>
      </w:r>
      <w:r w:rsidR="00371413">
        <w:rPr>
          <w:rFonts w:cs="Helvetica"/>
        </w:rPr>
        <w:t>s</w:t>
      </w:r>
      <w:r w:rsidRPr="00495D1E">
        <w:rPr>
          <w:rFonts w:cs="Helvetica"/>
        </w:rPr>
        <w:t xml:space="preserve"> any patient name that is similar to the input. The doctor need</w:t>
      </w:r>
      <w:r w:rsidR="00371413">
        <w:rPr>
          <w:rFonts w:cs="Helvetica"/>
        </w:rPr>
        <w:t>s to specify the</w:t>
      </w:r>
      <w:r w:rsidRPr="00495D1E">
        <w:rPr>
          <w:rFonts w:cs="Helvetica"/>
        </w:rPr>
        <w:t xml:space="preserve"> patient</w:t>
      </w:r>
      <w:r w:rsidR="00371413">
        <w:rPr>
          <w:rFonts w:cs="Helvetica"/>
        </w:rPr>
        <w:t>.</w:t>
      </w:r>
    </w:p>
    <w:p w:rsidR="00495D1E" w:rsidRPr="00495D1E" w:rsidRDefault="00495D1E" w:rsidP="00495D1E">
      <w:pPr>
        <w:widowControl/>
        <w:numPr>
          <w:ilvl w:val="0"/>
          <w:numId w:val="5"/>
        </w:numPr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jc w:val="left"/>
        <w:rPr>
          <w:rFonts w:cs="Helvetica"/>
        </w:rPr>
      </w:pPr>
      <w:proofErr w:type="spellStart"/>
      <w:proofErr w:type="gramStart"/>
      <w:r w:rsidRPr="00495D1E">
        <w:rPr>
          <w:rFonts w:cs="Helvetica"/>
        </w:rPr>
        <w:lastRenderedPageBreak/>
        <w:t>patientChart</w:t>
      </w:r>
      <w:proofErr w:type="spellEnd"/>
      <w:r w:rsidRPr="00495D1E">
        <w:rPr>
          <w:rFonts w:cs="Helvetica"/>
        </w:rPr>
        <w:t>(</w:t>
      </w:r>
      <w:proofErr w:type="gramEnd"/>
      <w:r w:rsidRPr="00495D1E">
        <w:rPr>
          <w:rFonts w:cs="Helvetica"/>
        </w:rPr>
        <w:t>) select patient chart - If the doctor/nurse select</w:t>
      </w:r>
      <w:r w:rsidR="00371413">
        <w:rPr>
          <w:rFonts w:cs="Helvetica"/>
        </w:rPr>
        <w:t>s</w:t>
      </w:r>
      <w:r w:rsidRPr="00495D1E">
        <w:rPr>
          <w:rFonts w:cs="Helvetica"/>
        </w:rPr>
        <w:t xml:space="preserve"> a patient, the system will populate a list of chart</w:t>
      </w:r>
      <w:r w:rsidR="00371413">
        <w:rPr>
          <w:rFonts w:cs="Helvetica"/>
        </w:rPr>
        <w:t>s</w:t>
      </w:r>
      <w:r w:rsidRPr="00495D1E">
        <w:rPr>
          <w:rFonts w:cs="Helvetica"/>
        </w:rPr>
        <w:t xml:space="preserve"> that is related to the patient</w:t>
      </w:r>
      <w:r w:rsidR="00371413">
        <w:rPr>
          <w:rFonts w:cs="Helvetica"/>
        </w:rPr>
        <w:t xml:space="preserve">. This indicates </w:t>
      </w:r>
      <w:r w:rsidRPr="00495D1E">
        <w:rPr>
          <w:rFonts w:cs="Helvetica"/>
        </w:rPr>
        <w:t>whether the chart is open or close</w:t>
      </w:r>
      <w:r w:rsidR="00371413">
        <w:rPr>
          <w:rFonts w:cs="Helvetica"/>
        </w:rPr>
        <w:t>d</w:t>
      </w:r>
      <w:r w:rsidRPr="00495D1E">
        <w:rPr>
          <w:rFonts w:cs="Helvetica"/>
        </w:rPr>
        <w:t xml:space="preserve">. The doctor </w:t>
      </w:r>
      <w:r w:rsidR="00371413">
        <w:rPr>
          <w:rFonts w:cs="Helvetica"/>
        </w:rPr>
        <w:t xml:space="preserve">is </w:t>
      </w:r>
      <w:r w:rsidRPr="00495D1E">
        <w:rPr>
          <w:rFonts w:cs="Helvetica"/>
        </w:rPr>
        <w:t>able to select any chart to view. If all</w:t>
      </w:r>
      <w:r w:rsidR="00371413">
        <w:rPr>
          <w:rFonts w:cs="Helvetica"/>
        </w:rPr>
        <w:t xml:space="preserve"> charts are closed, a nurse has the</w:t>
      </w:r>
      <w:r w:rsidRPr="00495D1E">
        <w:rPr>
          <w:rFonts w:cs="Helvetica"/>
        </w:rPr>
        <w:t xml:space="preserve"> option to create a new chart</w:t>
      </w:r>
      <w:r w:rsidR="00371413">
        <w:rPr>
          <w:rFonts w:cs="Helvetica"/>
        </w:rPr>
        <w:t>.</w:t>
      </w:r>
    </w:p>
    <w:p w:rsidR="00495D1E" w:rsidRPr="00495D1E" w:rsidRDefault="00495D1E" w:rsidP="00495D1E">
      <w:pPr>
        <w:widowControl/>
        <w:numPr>
          <w:ilvl w:val="0"/>
          <w:numId w:val="5"/>
        </w:numPr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jc w:val="left"/>
        <w:rPr>
          <w:rFonts w:cs="Helvetica"/>
        </w:rPr>
      </w:pPr>
      <w:proofErr w:type="spellStart"/>
      <w:proofErr w:type="gramStart"/>
      <w:r w:rsidRPr="00495D1E">
        <w:rPr>
          <w:rFonts w:cs="Helvetica"/>
        </w:rPr>
        <w:t>ViewChart</w:t>
      </w:r>
      <w:proofErr w:type="spellEnd"/>
      <w:r w:rsidRPr="00495D1E">
        <w:rPr>
          <w:rFonts w:cs="Helvetica"/>
        </w:rPr>
        <w:t>(</w:t>
      </w:r>
      <w:proofErr w:type="gramEnd"/>
      <w:r w:rsidRPr="00495D1E">
        <w:rPr>
          <w:rFonts w:cs="Helvetica"/>
        </w:rPr>
        <w:t>) view patient chart - When the doctor selected a chart, the system will generate symptoms, diagnoses and medication related to the selected chart</w:t>
      </w:r>
      <w:r w:rsidR="00371413">
        <w:rPr>
          <w:rFonts w:cs="Helvetica"/>
        </w:rPr>
        <w:t>.</w:t>
      </w:r>
    </w:p>
    <w:p w:rsidR="00495D1E" w:rsidRPr="00495D1E" w:rsidRDefault="00495D1E" w:rsidP="00495D1E">
      <w:pPr>
        <w:widowControl/>
        <w:numPr>
          <w:ilvl w:val="0"/>
          <w:numId w:val="5"/>
        </w:numPr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jc w:val="left"/>
        <w:rPr>
          <w:rFonts w:cs="Helvetica"/>
        </w:rPr>
      </w:pPr>
      <w:proofErr w:type="spellStart"/>
      <w:proofErr w:type="gramStart"/>
      <w:r w:rsidRPr="00495D1E">
        <w:rPr>
          <w:rFonts w:cs="Helvetica"/>
        </w:rPr>
        <w:t>doctorChartMenu</w:t>
      </w:r>
      <w:proofErr w:type="spellEnd"/>
      <w:r w:rsidRPr="00495D1E">
        <w:rPr>
          <w:rFonts w:cs="Helvetica"/>
        </w:rPr>
        <w:t>(</w:t>
      </w:r>
      <w:proofErr w:type="gramEnd"/>
      <w:r w:rsidRPr="00495D1E">
        <w:rPr>
          <w:rFonts w:cs="Helvetica"/>
        </w:rPr>
        <w:t xml:space="preserve">) - if the chart is still open, then </w:t>
      </w:r>
      <w:proofErr w:type="spellStart"/>
      <w:r w:rsidRPr="00495D1E">
        <w:rPr>
          <w:rFonts w:cs="Helvetica"/>
        </w:rPr>
        <w:t>doctorChartMenu</w:t>
      </w:r>
      <w:proofErr w:type="spellEnd"/>
      <w:r w:rsidRPr="00495D1E">
        <w:rPr>
          <w:rFonts w:cs="Helvetica"/>
        </w:rPr>
        <w:t xml:space="preserve"> will appear, so the doctor can add </w:t>
      </w:r>
      <w:r w:rsidR="00371413">
        <w:rPr>
          <w:rFonts w:cs="Helvetica"/>
        </w:rPr>
        <w:t xml:space="preserve">an </w:t>
      </w:r>
      <w:r w:rsidRPr="00495D1E">
        <w:rPr>
          <w:rFonts w:cs="Helvetica"/>
        </w:rPr>
        <w:t>entry to symptoms, diagnoses and medication</w:t>
      </w:r>
      <w:r w:rsidR="00E74DDE">
        <w:rPr>
          <w:rFonts w:cs="Helvetica"/>
        </w:rPr>
        <w:t>s</w:t>
      </w:r>
      <w:r w:rsidRPr="00495D1E">
        <w:rPr>
          <w:rFonts w:cs="Helvetica"/>
        </w:rPr>
        <w:t xml:space="preserve"> table.</w:t>
      </w:r>
    </w:p>
    <w:p w:rsidR="00495D1E" w:rsidRPr="00495D1E" w:rsidRDefault="00495D1E" w:rsidP="00495D1E">
      <w:pPr>
        <w:widowControl/>
        <w:numPr>
          <w:ilvl w:val="0"/>
          <w:numId w:val="5"/>
        </w:numPr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jc w:val="left"/>
        <w:rPr>
          <w:rFonts w:cs="Helvetica"/>
        </w:rPr>
      </w:pPr>
      <w:proofErr w:type="spellStart"/>
      <w:proofErr w:type="gramStart"/>
      <w:r w:rsidRPr="00495D1E">
        <w:rPr>
          <w:rFonts w:cs="Helvetica"/>
        </w:rPr>
        <w:t>nurseChartMenu</w:t>
      </w:r>
      <w:proofErr w:type="spellEnd"/>
      <w:r w:rsidRPr="00495D1E">
        <w:rPr>
          <w:rFonts w:cs="Helvetica"/>
        </w:rPr>
        <w:t>(</w:t>
      </w:r>
      <w:proofErr w:type="gramEnd"/>
      <w:r w:rsidRPr="00495D1E">
        <w:rPr>
          <w:rFonts w:cs="Helvetica"/>
        </w:rPr>
        <w:t xml:space="preserve">) - if the chart is still open , the </w:t>
      </w:r>
      <w:proofErr w:type="spellStart"/>
      <w:r w:rsidRPr="00495D1E">
        <w:rPr>
          <w:rFonts w:cs="Helvetica"/>
        </w:rPr>
        <w:t>n</w:t>
      </w:r>
      <w:r w:rsidR="00E74DDE">
        <w:rPr>
          <w:rFonts w:cs="Helvetica"/>
        </w:rPr>
        <w:t>urseChartMenu</w:t>
      </w:r>
      <w:proofErr w:type="spellEnd"/>
      <w:r w:rsidR="00E74DDE">
        <w:rPr>
          <w:rFonts w:cs="Helvetica"/>
        </w:rPr>
        <w:t xml:space="preserve"> will appear, where</w:t>
      </w:r>
      <w:r w:rsidRPr="00495D1E">
        <w:rPr>
          <w:rFonts w:cs="Helvetica"/>
        </w:rPr>
        <w:t xml:space="preserve"> the nurse can add </w:t>
      </w:r>
      <w:r w:rsidR="00E74DDE">
        <w:rPr>
          <w:rFonts w:cs="Helvetica"/>
        </w:rPr>
        <w:t xml:space="preserve">an entry to symptoms and/or </w:t>
      </w:r>
      <w:r w:rsidRPr="00495D1E">
        <w:rPr>
          <w:rFonts w:cs="Helvetica"/>
        </w:rPr>
        <w:t>close the chart.</w:t>
      </w:r>
    </w:p>
    <w:p w:rsidR="00495D1E" w:rsidRPr="00495D1E" w:rsidRDefault="00495D1E" w:rsidP="00495D1E">
      <w:pPr>
        <w:widowControl/>
        <w:numPr>
          <w:ilvl w:val="0"/>
          <w:numId w:val="5"/>
        </w:numPr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jc w:val="left"/>
        <w:rPr>
          <w:rFonts w:cs="Helvetica"/>
        </w:rPr>
      </w:pPr>
      <w:proofErr w:type="spellStart"/>
      <w:proofErr w:type="gramStart"/>
      <w:r w:rsidRPr="00495D1E">
        <w:rPr>
          <w:rFonts w:cs="Helvetica"/>
        </w:rPr>
        <w:t>addSymptoms</w:t>
      </w:r>
      <w:proofErr w:type="spellEnd"/>
      <w:proofErr w:type="gramEnd"/>
      <w:r w:rsidRPr="00495D1E">
        <w:rPr>
          <w:rFonts w:cs="Helvetica"/>
        </w:rPr>
        <w:t xml:space="preserve"> - add symptoms. For </w:t>
      </w:r>
      <w:r w:rsidR="0076212B" w:rsidRPr="00495D1E">
        <w:rPr>
          <w:rFonts w:cs="Helvetica"/>
        </w:rPr>
        <w:t>an</w:t>
      </w:r>
      <w:r w:rsidRPr="00495D1E">
        <w:rPr>
          <w:rFonts w:cs="Helvetica"/>
        </w:rPr>
        <w:t xml:space="preserve"> open chart, staff</w:t>
      </w:r>
      <w:r w:rsidR="0076212B">
        <w:rPr>
          <w:rFonts w:cs="Helvetica"/>
        </w:rPr>
        <w:t xml:space="preserve"> can add a new observed symptom to the database. </w:t>
      </w:r>
      <w:r w:rsidR="00CF1314">
        <w:rPr>
          <w:rFonts w:cs="Helvetica"/>
        </w:rPr>
        <w:t>Observation</w:t>
      </w:r>
      <w:r w:rsidRPr="00495D1E">
        <w:rPr>
          <w:rFonts w:cs="Helvetica"/>
        </w:rPr>
        <w:t xml:space="preserve"> date will be auto-generate</w:t>
      </w:r>
      <w:r w:rsidR="0076212B">
        <w:rPr>
          <w:rFonts w:cs="Helvetica"/>
        </w:rPr>
        <w:t>d.</w:t>
      </w:r>
    </w:p>
    <w:p w:rsidR="00495D1E" w:rsidRPr="00495D1E" w:rsidRDefault="00495D1E" w:rsidP="00495D1E">
      <w:pPr>
        <w:widowControl/>
        <w:numPr>
          <w:ilvl w:val="0"/>
          <w:numId w:val="5"/>
        </w:numPr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jc w:val="left"/>
        <w:rPr>
          <w:rFonts w:cs="Helvetica"/>
        </w:rPr>
      </w:pPr>
      <w:proofErr w:type="spellStart"/>
      <w:proofErr w:type="gramStart"/>
      <w:r w:rsidRPr="00495D1E">
        <w:rPr>
          <w:rFonts w:cs="Helvetica"/>
        </w:rPr>
        <w:t>addDiagnosis</w:t>
      </w:r>
      <w:proofErr w:type="spellEnd"/>
      <w:r w:rsidRPr="00495D1E">
        <w:rPr>
          <w:rFonts w:cs="Helvetica"/>
        </w:rPr>
        <w:t>(</w:t>
      </w:r>
      <w:proofErr w:type="gramEnd"/>
      <w:r w:rsidRPr="00495D1E">
        <w:rPr>
          <w:rFonts w:cs="Helvetica"/>
        </w:rPr>
        <w:t>) - add diagnosis. For an opened chart, staff can add a new observed di</w:t>
      </w:r>
      <w:r w:rsidR="0076212B">
        <w:rPr>
          <w:rFonts w:cs="Helvetica"/>
        </w:rPr>
        <w:t>agnosis to the database, observation</w:t>
      </w:r>
      <w:r w:rsidRPr="00495D1E">
        <w:rPr>
          <w:rFonts w:cs="Helvetica"/>
        </w:rPr>
        <w:t xml:space="preserve"> date will be auto-generate</w:t>
      </w:r>
      <w:r w:rsidR="0076212B">
        <w:rPr>
          <w:rFonts w:cs="Helvetica"/>
        </w:rPr>
        <w:t>d.</w:t>
      </w:r>
    </w:p>
    <w:p w:rsidR="00495D1E" w:rsidRPr="00495D1E" w:rsidRDefault="00495D1E" w:rsidP="00495D1E">
      <w:pPr>
        <w:widowControl/>
        <w:numPr>
          <w:ilvl w:val="0"/>
          <w:numId w:val="5"/>
        </w:numPr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jc w:val="left"/>
        <w:rPr>
          <w:rFonts w:cs="Helvetica"/>
        </w:rPr>
      </w:pPr>
      <w:proofErr w:type="spellStart"/>
      <w:proofErr w:type="gramStart"/>
      <w:r w:rsidRPr="00495D1E">
        <w:rPr>
          <w:rFonts w:cs="Helvetica"/>
        </w:rPr>
        <w:t>addMedication</w:t>
      </w:r>
      <w:proofErr w:type="spellEnd"/>
      <w:r w:rsidRPr="00495D1E">
        <w:rPr>
          <w:rFonts w:cs="Helvetica"/>
        </w:rPr>
        <w:t>(</w:t>
      </w:r>
      <w:proofErr w:type="gramEnd"/>
      <w:r w:rsidRPr="00495D1E">
        <w:rPr>
          <w:rFonts w:cs="Helvetica"/>
        </w:rPr>
        <w:t xml:space="preserve">) - add Medication. For an open chart, doctor can add </w:t>
      </w:r>
      <w:r w:rsidR="0076212B">
        <w:rPr>
          <w:rFonts w:cs="Helvetica"/>
        </w:rPr>
        <w:t xml:space="preserve">a </w:t>
      </w:r>
      <w:r w:rsidRPr="00495D1E">
        <w:rPr>
          <w:rFonts w:cs="Helvetica"/>
        </w:rPr>
        <w:t>new medication to the database. The system will check whether the drug-name appear</w:t>
      </w:r>
      <w:r w:rsidR="0076212B">
        <w:rPr>
          <w:rFonts w:cs="Helvetica"/>
        </w:rPr>
        <w:t>s</w:t>
      </w:r>
      <w:r w:rsidRPr="00495D1E">
        <w:rPr>
          <w:rFonts w:cs="Helvetica"/>
        </w:rPr>
        <w:t xml:space="preserve"> on the database, and it </w:t>
      </w:r>
      <w:r w:rsidR="0076212B">
        <w:rPr>
          <w:rFonts w:cs="Helvetica"/>
        </w:rPr>
        <w:t xml:space="preserve">will </w:t>
      </w:r>
      <w:r w:rsidRPr="00495D1E">
        <w:rPr>
          <w:rFonts w:cs="Helvetica"/>
        </w:rPr>
        <w:t>check whether the dosage amount is larger than suggest</w:t>
      </w:r>
      <w:r w:rsidR="0076212B">
        <w:rPr>
          <w:rFonts w:cs="Helvetica"/>
        </w:rPr>
        <w:t>ed</w:t>
      </w:r>
      <w:r w:rsidRPr="00495D1E">
        <w:rPr>
          <w:rFonts w:cs="Helvetica"/>
        </w:rPr>
        <w:t xml:space="preserve"> amount, then it will check whether the patient is allergic to the particular drug or not</w:t>
      </w:r>
    </w:p>
    <w:p w:rsidR="00495D1E" w:rsidRPr="00495D1E" w:rsidRDefault="00495D1E" w:rsidP="00495D1E">
      <w:pPr>
        <w:widowControl/>
        <w:numPr>
          <w:ilvl w:val="0"/>
          <w:numId w:val="5"/>
        </w:numPr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jc w:val="left"/>
        <w:rPr>
          <w:rFonts w:cs="Helvetica"/>
        </w:rPr>
      </w:pPr>
      <w:proofErr w:type="spellStart"/>
      <w:proofErr w:type="gramStart"/>
      <w:r w:rsidRPr="00495D1E">
        <w:rPr>
          <w:rFonts w:cs="Helvetica"/>
        </w:rPr>
        <w:t>closeChart</w:t>
      </w:r>
      <w:proofErr w:type="spellEnd"/>
      <w:r w:rsidRPr="00495D1E">
        <w:rPr>
          <w:rFonts w:cs="Helvetica"/>
        </w:rPr>
        <w:t>(</w:t>
      </w:r>
      <w:proofErr w:type="gramEnd"/>
      <w:r w:rsidRPr="00495D1E">
        <w:rPr>
          <w:rFonts w:cs="Helvetica"/>
        </w:rPr>
        <w:t>) - Close the current chart</w:t>
      </w:r>
      <w:r w:rsidR="005C373E">
        <w:rPr>
          <w:rFonts w:cs="Helvetica"/>
        </w:rPr>
        <w:t>.</w:t>
      </w:r>
    </w:p>
    <w:p w:rsidR="00495D1E" w:rsidRPr="00495D1E" w:rsidRDefault="00495D1E" w:rsidP="00495D1E">
      <w:pPr>
        <w:widowControl/>
        <w:numPr>
          <w:ilvl w:val="0"/>
          <w:numId w:val="5"/>
        </w:numPr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jc w:val="left"/>
        <w:rPr>
          <w:rFonts w:cs="Helvetica"/>
        </w:rPr>
      </w:pPr>
      <w:proofErr w:type="spellStart"/>
      <w:proofErr w:type="gramStart"/>
      <w:r w:rsidRPr="00495D1E">
        <w:rPr>
          <w:rFonts w:cs="Helvetica"/>
        </w:rPr>
        <w:t>addPatient</w:t>
      </w:r>
      <w:proofErr w:type="spellEnd"/>
      <w:r w:rsidRPr="00495D1E">
        <w:rPr>
          <w:rFonts w:cs="Helvetica"/>
        </w:rPr>
        <w:t>(</w:t>
      </w:r>
      <w:proofErr w:type="gramEnd"/>
      <w:r w:rsidRPr="00495D1E">
        <w:rPr>
          <w:rFonts w:cs="Helvetica"/>
        </w:rPr>
        <w:t>) - add a new patient to the system, require</w:t>
      </w:r>
      <w:r w:rsidR="005C373E">
        <w:rPr>
          <w:rFonts w:cs="Helvetica"/>
        </w:rPr>
        <w:t>s</w:t>
      </w:r>
      <w:r w:rsidRPr="00495D1E">
        <w:rPr>
          <w:rFonts w:cs="Helvetica"/>
        </w:rPr>
        <w:t xml:space="preserve">(name, </w:t>
      </w:r>
      <w:proofErr w:type="spellStart"/>
      <w:r w:rsidRPr="00495D1E">
        <w:rPr>
          <w:rFonts w:cs="Helvetica"/>
        </w:rPr>
        <w:t>hcno</w:t>
      </w:r>
      <w:proofErr w:type="spellEnd"/>
      <w:r w:rsidRPr="00495D1E">
        <w:rPr>
          <w:rFonts w:cs="Helvetica"/>
        </w:rPr>
        <w:t xml:space="preserve">, age group, address, phone, </w:t>
      </w:r>
      <w:proofErr w:type="spellStart"/>
      <w:r w:rsidRPr="00495D1E">
        <w:rPr>
          <w:rFonts w:cs="Helvetica"/>
        </w:rPr>
        <w:t>emgerency</w:t>
      </w:r>
      <w:proofErr w:type="spellEnd"/>
      <w:r w:rsidRPr="00495D1E">
        <w:rPr>
          <w:rFonts w:cs="Helvetica"/>
        </w:rPr>
        <w:t xml:space="preserve"> phone number)</w:t>
      </w:r>
      <w:r w:rsidR="005C373E">
        <w:rPr>
          <w:rFonts w:cs="Helvetica"/>
        </w:rPr>
        <w:t>.</w:t>
      </w:r>
    </w:p>
    <w:p w:rsidR="0054756F" w:rsidRDefault="00495D1E" w:rsidP="0054756F">
      <w:pPr>
        <w:widowControl/>
        <w:numPr>
          <w:ilvl w:val="0"/>
          <w:numId w:val="5"/>
        </w:numPr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jc w:val="left"/>
        <w:rPr>
          <w:rFonts w:cs="Helvetica"/>
        </w:rPr>
      </w:pPr>
      <w:proofErr w:type="spellStart"/>
      <w:proofErr w:type="gramStart"/>
      <w:r w:rsidRPr="00495D1E">
        <w:rPr>
          <w:rFonts w:cs="Helvetica"/>
        </w:rPr>
        <w:t>addChart</w:t>
      </w:r>
      <w:proofErr w:type="spellEnd"/>
      <w:r w:rsidRPr="00495D1E">
        <w:rPr>
          <w:rFonts w:cs="Helvetica"/>
        </w:rPr>
        <w:t>(</w:t>
      </w:r>
      <w:proofErr w:type="gramEnd"/>
      <w:r w:rsidRPr="00495D1E">
        <w:rPr>
          <w:rFonts w:cs="Helvetica"/>
        </w:rPr>
        <w:t>) - add a new chart to the system. Auto generate</w:t>
      </w:r>
      <w:r w:rsidR="005C373E">
        <w:rPr>
          <w:rFonts w:cs="Helvetica"/>
        </w:rPr>
        <w:t>s</w:t>
      </w:r>
      <w:r w:rsidRPr="00495D1E">
        <w:rPr>
          <w:rFonts w:cs="Helvetica"/>
        </w:rPr>
        <w:t xml:space="preserve"> chart id</w:t>
      </w:r>
      <w:r w:rsidR="005C373E">
        <w:rPr>
          <w:rFonts w:cs="Helvetica"/>
        </w:rPr>
        <w:t>.</w:t>
      </w:r>
    </w:p>
    <w:p w:rsidR="0054756F" w:rsidRDefault="0054756F" w:rsidP="0054756F">
      <w:pPr>
        <w:widowControl/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Helvetica"/>
        </w:rPr>
      </w:pPr>
      <w:r>
        <w:rPr>
          <w:rFonts w:cs="Helvetica"/>
        </w:rPr>
        <w:t>reports.py</w:t>
      </w:r>
    </w:p>
    <w:p w:rsidR="0054756F" w:rsidRDefault="0054756F" w:rsidP="0054756F">
      <w:pPr>
        <w:widowControl/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Helvetica"/>
        </w:rPr>
      </w:pPr>
      <w:r>
        <w:rPr>
          <w:rFonts w:cs="Helvetica"/>
        </w:rPr>
        <w:t xml:space="preserve">- </w:t>
      </w:r>
      <w:proofErr w:type="spellStart"/>
      <w:proofErr w:type="gramStart"/>
      <w:r w:rsidR="007B4F8D" w:rsidRPr="007B4F8D">
        <w:rPr>
          <w:rFonts w:cs="Helvetica"/>
        </w:rPr>
        <w:t>doctorReport</w:t>
      </w:r>
      <w:proofErr w:type="spellEnd"/>
      <w:r w:rsidR="007B4F8D">
        <w:rPr>
          <w:rFonts w:cs="Helvetica"/>
        </w:rPr>
        <w:t>(</w:t>
      </w:r>
      <w:proofErr w:type="gramEnd"/>
      <w:r w:rsidR="007B4F8D">
        <w:rPr>
          <w:rFonts w:cs="Helvetica"/>
        </w:rPr>
        <w:t xml:space="preserve">) - </w:t>
      </w:r>
      <w:r w:rsidRPr="0054756F">
        <w:rPr>
          <w:rFonts w:cs="Helvetica"/>
        </w:rPr>
        <w:t xml:space="preserve">Report </w:t>
      </w:r>
      <w:r w:rsidR="009A2236" w:rsidRPr="0054756F">
        <w:rPr>
          <w:rFonts w:cs="Helvetica"/>
        </w:rPr>
        <w:t>outlining</w:t>
      </w:r>
      <w:r w:rsidRPr="0054756F">
        <w:rPr>
          <w:rFonts w:cs="Helvetica"/>
        </w:rPr>
        <w:t xml:space="preserve"> the amount and name</w:t>
      </w:r>
      <w:r w:rsidR="007B4F8D">
        <w:rPr>
          <w:rFonts w:cs="Helvetica"/>
        </w:rPr>
        <w:t xml:space="preserve"> </w:t>
      </w:r>
      <w:r w:rsidRPr="0054756F">
        <w:rPr>
          <w:rFonts w:cs="Helvetica"/>
        </w:rPr>
        <w:t>of each drug a doctor has prescribed</w:t>
      </w:r>
      <w:r w:rsidR="007B4F8D">
        <w:rPr>
          <w:rFonts w:cs="Helvetica"/>
        </w:rPr>
        <w:t xml:space="preserve"> </w:t>
      </w:r>
      <w:r w:rsidRPr="0054756F">
        <w:rPr>
          <w:rFonts w:cs="Helvetica"/>
        </w:rPr>
        <w:t>within a time period.</w:t>
      </w:r>
    </w:p>
    <w:p w:rsidR="0054756F" w:rsidRDefault="0054756F" w:rsidP="0054756F">
      <w:pPr>
        <w:widowControl/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Helvetica"/>
        </w:rPr>
      </w:pPr>
      <w:r>
        <w:rPr>
          <w:rFonts w:cs="Helvetica"/>
        </w:rPr>
        <w:t xml:space="preserve">- </w:t>
      </w:r>
      <w:proofErr w:type="spellStart"/>
      <w:proofErr w:type="gramStart"/>
      <w:r w:rsidR="007B4F8D" w:rsidRPr="007B4F8D">
        <w:rPr>
          <w:rFonts w:cs="Helvetica"/>
        </w:rPr>
        <w:t>rxTotal</w:t>
      </w:r>
      <w:proofErr w:type="spellEnd"/>
      <w:r w:rsidR="007B4F8D">
        <w:rPr>
          <w:rFonts w:cs="Helvetica"/>
        </w:rPr>
        <w:t>(</w:t>
      </w:r>
      <w:proofErr w:type="gramEnd"/>
      <w:r w:rsidR="007B4F8D">
        <w:rPr>
          <w:rFonts w:cs="Helvetica"/>
        </w:rPr>
        <w:t xml:space="preserve">) - </w:t>
      </w:r>
      <w:r w:rsidRPr="0054756F">
        <w:rPr>
          <w:rFonts w:cs="Helvetica"/>
        </w:rPr>
        <w:t>Report outlining the total amount prescribed for a drug in a given</w:t>
      </w:r>
      <w:r w:rsidR="007B4F8D">
        <w:rPr>
          <w:rFonts w:cs="Helvetica"/>
        </w:rPr>
        <w:t xml:space="preserve"> category w</w:t>
      </w:r>
      <w:r w:rsidRPr="0054756F">
        <w:rPr>
          <w:rFonts w:cs="Helvetica"/>
        </w:rPr>
        <w:t>ithin a time period.</w:t>
      </w:r>
    </w:p>
    <w:p w:rsidR="0054756F" w:rsidRDefault="0054756F" w:rsidP="0054756F">
      <w:pPr>
        <w:widowControl/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Helvetica"/>
        </w:rPr>
      </w:pPr>
      <w:r>
        <w:rPr>
          <w:rFonts w:cs="Helvetica"/>
        </w:rPr>
        <w:t xml:space="preserve">- </w:t>
      </w:r>
      <w:proofErr w:type="spellStart"/>
      <w:proofErr w:type="gramStart"/>
      <w:r w:rsidR="007B4F8D" w:rsidRPr="007B4F8D">
        <w:rPr>
          <w:rFonts w:cs="Helvetica"/>
        </w:rPr>
        <w:t>allRX</w:t>
      </w:r>
      <w:proofErr w:type="spellEnd"/>
      <w:proofErr w:type="gramEnd"/>
      <w:r w:rsidR="007B4F8D">
        <w:rPr>
          <w:rFonts w:cs="Helvetica"/>
        </w:rPr>
        <w:t xml:space="preserve"> ()- </w:t>
      </w:r>
      <w:r w:rsidRPr="0054756F">
        <w:rPr>
          <w:rFonts w:cs="Helvetica"/>
        </w:rPr>
        <w:t>Report outlining all possible medications that have been</w:t>
      </w:r>
      <w:r w:rsidR="007B4F8D">
        <w:rPr>
          <w:rFonts w:cs="Helvetica"/>
        </w:rPr>
        <w:t xml:space="preserve"> prescribed over time a</w:t>
      </w:r>
      <w:r w:rsidRPr="0054756F">
        <w:rPr>
          <w:rFonts w:cs="Helvetica"/>
        </w:rPr>
        <w:t>fter a given diagnosis.</w:t>
      </w:r>
    </w:p>
    <w:p w:rsidR="0054756F" w:rsidRPr="0054756F" w:rsidRDefault="0054756F" w:rsidP="0054756F">
      <w:pPr>
        <w:widowControl/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Helvetica"/>
        </w:rPr>
      </w:pPr>
      <w:r>
        <w:rPr>
          <w:rFonts w:cs="Helvetica"/>
        </w:rPr>
        <w:t xml:space="preserve">- </w:t>
      </w:r>
      <w:proofErr w:type="spellStart"/>
      <w:proofErr w:type="gramStart"/>
      <w:r w:rsidR="007B4F8D" w:rsidRPr="007B4F8D">
        <w:rPr>
          <w:rFonts w:cs="Helvetica"/>
        </w:rPr>
        <w:t>diagBeforeRX</w:t>
      </w:r>
      <w:proofErr w:type="spellEnd"/>
      <w:r w:rsidR="007B4F8D">
        <w:rPr>
          <w:rFonts w:cs="Helvetica"/>
        </w:rPr>
        <w:t>(</w:t>
      </w:r>
      <w:proofErr w:type="gramEnd"/>
      <w:r w:rsidR="007B4F8D">
        <w:rPr>
          <w:rFonts w:cs="Helvetica"/>
        </w:rPr>
        <w:t xml:space="preserve">) - </w:t>
      </w:r>
      <w:r w:rsidRPr="0054756F">
        <w:rPr>
          <w:rFonts w:cs="Helvetica"/>
        </w:rPr>
        <w:t>Report outlining all diagnoses made prior to prescribing a specific drug.</w:t>
      </w:r>
    </w:p>
    <w:p w:rsidR="00495D1E" w:rsidRPr="00495D1E" w:rsidRDefault="00495D1E" w:rsidP="00495D1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Helvetica"/>
        </w:rPr>
      </w:pPr>
    </w:p>
    <w:p w:rsidR="00495D1E" w:rsidRPr="00495D1E" w:rsidRDefault="00495D1E" w:rsidP="00495D1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Helvetica"/>
        </w:rPr>
      </w:pPr>
    </w:p>
    <w:p w:rsidR="00495D1E" w:rsidRPr="00495D1E" w:rsidRDefault="00495D1E" w:rsidP="00495D1E">
      <w:pPr>
        <w:widowControl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Helvetica"/>
          <w:b/>
        </w:rPr>
      </w:pPr>
      <w:r>
        <w:rPr>
          <w:rFonts w:cs="Helvetica"/>
          <w:b/>
        </w:rPr>
        <w:t>3.</w:t>
      </w:r>
      <w:r w:rsidRPr="00495D1E">
        <w:rPr>
          <w:rFonts w:cs="Helvetica"/>
          <w:b/>
        </w:rPr>
        <w:t>Testing Strategy</w:t>
      </w:r>
    </w:p>
    <w:p w:rsidR="00495D1E" w:rsidRPr="00495D1E" w:rsidRDefault="00495D1E" w:rsidP="00495D1E">
      <w:pPr>
        <w:widowControl/>
        <w:numPr>
          <w:ilvl w:val="0"/>
          <w:numId w:val="7"/>
        </w:numPr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jc w:val="left"/>
        <w:rPr>
          <w:rFonts w:cs="Helvetica"/>
        </w:rPr>
      </w:pPr>
      <w:r w:rsidRPr="00495D1E">
        <w:rPr>
          <w:rFonts w:cs="Helvetica"/>
        </w:rPr>
        <w:t>Use the test file provide by one of the TA.</w:t>
      </w:r>
    </w:p>
    <w:p w:rsidR="00495D1E" w:rsidRPr="00495D1E" w:rsidRDefault="00495D1E" w:rsidP="00495D1E">
      <w:pPr>
        <w:widowControl/>
        <w:numPr>
          <w:ilvl w:val="0"/>
          <w:numId w:val="7"/>
        </w:numPr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jc w:val="left"/>
        <w:rPr>
          <w:rFonts w:cs="Helvetica"/>
        </w:rPr>
      </w:pPr>
      <w:r w:rsidRPr="00495D1E">
        <w:rPr>
          <w:rFonts w:cs="Helvetica"/>
        </w:rPr>
        <w:t xml:space="preserve">1. </w:t>
      </w:r>
      <w:r w:rsidR="001A547A" w:rsidRPr="00495D1E">
        <w:rPr>
          <w:rFonts w:cs="Helvetica"/>
        </w:rPr>
        <w:t>Ensure</w:t>
      </w:r>
      <w:r w:rsidRPr="00495D1E">
        <w:rPr>
          <w:rFonts w:cs="Helvetica"/>
        </w:rPr>
        <w:t xml:space="preserve"> the functionality is working as expected with correct inputs.</w:t>
      </w:r>
    </w:p>
    <w:p w:rsidR="00495D1E" w:rsidRPr="00495D1E" w:rsidRDefault="001A547A" w:rsidP="00495D1E">
      <w:pPr>
        <w:widowControl/>
        <w:numPr>
          <w:ilvl w:val="0"/>
          <w:numId w:val="7"/>
        </w:numPr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jc w:val="left"/>
        <w:rPr>
          <w:rFonts w:cs="Helvetica"/>
        </w:rPr>
      </w:pPr>
      <w:r>
        <w:rPr>
          <w:rFonts w:cs="Helvetica"/>
        </w:rPr>
        <w:t>2. T</w:t>
      </w:r>
      <w:r w:rsidR="00495D1E" w:rsidRPr="00495D1E">
        <w:rPr>
          <w:rFonts w:cs="Helvetica"/>
        </w:rPr>
        <w:t xml:space="preserve">est incorrect inputs such as invalid </w:t>
      </w:r>
      <w:proofErr w:type="spellStart"/>
      <w:r w:rsidR="00495D1E" w:rsidRPr="00495D1E">
        <w:rPr>
          <w:rFonts w:cs="Helvetica"/>
        </w:rPr>
        <w:t>hcno</w:t>
      </w:r>
      <w:proofErr w:type="spellEnd"/>
      <w:r w:rsidR="00495D1E" w:rsidRPr="00495D1E">
        <w:rPr>
          <w:rFonts w:cs="Helvetica"/>
        </w:rPr>
        <w:t>, invalid menu entry</w:t>
      </w:r>
      <w:r>
        <w:rPr>
          <w:rFonts w:cs="Helvetica"/>
        </w:rPr>
        <w:t>.</w:t>
      </w:r>
    </w:p>
    <w:p w:rsidR="00495D1E" w:rsidRPr="00495D1E" w:rsidRDefault="00495D1E" w:rsidP="00495D1E">
      <w:pPr>
        <w:widowControl/>
        <w:numPr>
          <w:ilvl w:val="0"/>
          <w:numId w:val="7"/>
        </w:numPr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jc w:val="left"/>
        <w:rPr>
          <w:rFonts w:cs="Helvetica"/>
        </w:rPr>
      </w:pPr>
      <w:r w:rsidRPr="00495D1E">
        <w:rPr>
          <w:rFonts w:cs="Helvetica"/>
        </w:rPr>
        <w:t xml:space="preserve">3. Try to insert a patient </w:t>
      </w:r>
      <w:proofErr w:type="spellStart"/>
      <w:r w:rsidRPr="00495D1E">
        <w:rPr>
          <w:rFonts w:cs="Helvetica"/>
        </w:rPr>
        <w:t>hcno</w:t>
      </w:r>
      <w:proofErr w:type="spellEnd"/>
      <w:r w:rsidRPr="00495D1E">
        <w:rPr>
          <w:rFonts w:cs="Helvetica"/>
        </w:rPr>
        <w:t xml:space="preserve"> already existed in the database.</w:t>
      </w:r>
    </w:p>
    <w:p w:rsidR="00495D1E" w:rsidRPr="00495D1E" w:rsidRDefault="00495D1E" w:rsidP="00495D1E">
      <w:pPr>
        <w:widowControl/>
        <w:numPr>
          <w:ilvl w:val="0"/>
          <w:numId w:val="7"/>
        </w:numPr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jc w:val="left"/>
        <w:rPr>
          <w:rFonts w:cs="Helvetica"/>
        </w:rPr>
      </w:pPr>
      <w:r w:rsidRPr="00495D1E">
        <w:rPr>
          <w:rFonts w:cs="Helvetica"/>
        </w:rPr>
        <w:t>4. Try to run multiple paths to see</w:t>
      </w:r>
      <w:r w:rsidR="001A547A">
        <w:rPr>
          <w:rFonts w:cs="Helvetica"/>
        </w:rPr>
        <w:t xml:space="preserve"> if</w:t>
      </w:r>
      <w:r w:rsidRPr="00495D1E">
        <w:rPr>
          <w:rFonts w:cs="Helvetica"/>
        </w:rPr>
        <w:t xml:space="preserve"> any </w:t>
      </w:r>
      <w:r w:rsidR="001A547A">
        <w:rPr>
          <w:rFonts w:cs="Helvetica"/>
        </w:rPr>
        <w:t>errors occur.</w:t>
      </w:r>
    </w:p>
    <w:p w:rsidR="00495D1E" w:rsidRDefault="00495D1E" w:rsidP="00495D1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Helvetica"/>
        </w:rPr>
      </w:pPr>
    </w:p>
    <w:p w:rsidR="00495D1E" w:rsidRPr="00495D1E" w:rsidRDefault="00495D1E" w:rsidP="00495D1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Helvetica"/>
          <w:b/>
        </w:rPr>
      </w:pPr>
      <w:r w:rsidRPr="00495D1E">
        <w:rPr>
          <w:rFonts w:cs="Helvetica"/>
          <w:b/>
        </w:rPr>
        <w:t>4.Group work breakdown</w:t>
      </w:r>
    </w:p>
    <w:p w:rsidR="00495D1E" w:rsidRPr="00495D1E" w:rsidRDefault="001A547A" w:rsidP="00495D1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Helvetica"/>
        </w:rPr>
      </w:pPr>
      <w:r w:rsidRPr="007B4F8D">
        <w:rPr>
          <w:rFonts w:cs="Helvetica"/>
          <w:i/>
        </w:rPr>
        <w:t>First meeting</w:t>
      </w:r>
      <w:r>
        <w:rPr>
          <w:rFonts w:cs="Helvetica"/>
        </w:rPr>
        <w:t>: Divide work amongst group members.</w:t>
      </w:r>
    </w:p>
    <w:p w:rsidR="00495D1E" w:rsidRPr="00495D1E" w:rsidRDefault="00495D1E" w:rsidP="00495D1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Helvetica"/>
        </w:rPr>
      </w:pPr>
      <w:r w:rsidRPr="00495D1E">
        <w:rPr>
          <w:rFonts w:cs="Helvetica"/>
        </w:rPr>
        <w:t>Rui is responsible for the UI and doctor</w:t>
      </w:r>
      <w:r w:rsidR="001A547A">
        <w:rPr>
          <w:rFonts w:cs="Helvetica"/>
        </w:rPr>
        <w:t xml:space="preserve"> tasks</w:t>
      </w:r>
      <w:r w:rsidRPr="00495D1E">
        <w:rPr>
          <w:rFonts w:cs="Helvetica"/>
        </w:rPr>
        <w:t xml:space="preserve">, Mark is responsible for nurse and administrative </w:t>
      </w:r>
      <w:r w:rsidR="001A547A">
        <w:rPr>
          <w:rFonts w:cs="Helvetica"/>
        </w:rPr>
        <w:t>staff. Since nurse had two queries that are similar to</w:t>
      </w:r>
      <w:r w:rsidRPr="00495D1E">
        <w:rPr>
          <w:rFonts w:cs="Helvetica"/>
        </w:rPr>
        <w:t xml:space="preserve"> two of the queries in </w:t>
      </w:r>
      <w:r w:rsidR="001A547A">
        <w:rPr>
          <w:rFonts w:cs="Helvetica"/>
        </w:rPr>
        <w:t xml:space="preserve">the </w:t>
      </w:r>
      <w:r w:rsidRPr="00495D1E">
        <w:rPr>
          <w:rFonts w:cs="Helvetica"/>
        </w:rPr>
        <w:t>doctor</w:t>
      </w:r>
      <w:r w:rsidR="001A547A">
        <w:rPr>
          <w:rFonts w:cs="Helvetica"/>
        </w:rPr>
        <w:t xml:space="preserve"> tasks;</w:t>
      </w:r>
      <w:r w:rsidRPr="00495D1E">
        <w:rPr>
          <w:rFonts w:cs="Helvetica"/>
        </w:rPr>
        <w:t xml:space="preserve"> </w:t>
      </w:r>
      <w:proofErr w:type="spellStart"/>
      <w:r w:rsidRPr="00495D1E">
        <w:rPr>
          <w:rFonts w:cs="Helvetica"/>
        </w:rPr>
        <w:t>Rui</w:t>
      </w:r>
      <w:proofErr w:type="spellEnd"/>
      <w:r w:rsidRPr="00495D1E">
        <w:rPr>
          <w:rFonts w:cs="Helvetica"/>
        </w:rPr>
        <w:t xml:space="preserve"> had the UI and 4 queries, Mark had 6 queries. The project is equally weighted for both team members.</w:t>
      </w:r>
    </w:p>
    <w:p w:rsidR="00495D1E" w:rsidRPr="00495D1E" w:rsidRDefault="00495D1E" w:rsidP="00495D1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Helvetica"/>
        </w:rPr>
      </w:pPr>
    </w:p>
    <w:p w:rsidR="00495D1E" w:rsidRPr="00495D1E" w:rsidRDefault="00495D1E" w:rsidP="00495D1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Helvetica"/>
        </w:rPr>
      </w:pPr>
      <w:r w:rsidRPr="00495D1E">
        <w:rPr>
          <w:rFonts w:cs="Helvetica"/>
        </w:rPr>
        <w:t>Rui:</w:t>
      </w:r>
    </w:p>
    <w:p w:rsidR="00495D1E" w:rsidRPr="00495D1E" w:rsidRDefault="00495D1E" w:rsidP="00495D1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Helvetica"/>
        </w:rPr>
      </w:pPr>
      <w:r w:rsidRPr="00495D1E">
        <w:rPr>
          <w:rFonts w:cs="Helvetica"/>
        </w:rPr>
        <w:t xml:space="preserve">I am responsible to implement the command-line interface, such as login, registers, </w:t>
      </w:r>
      <w:proofErr w:type="gramStart"/>
      <w:r w:rsidRPr="00495D1E">
        <w:rPr>
          <w:rFonts w:cs="Helvetica"/>
        </w:rPr>
        <w:t>menus</w:t>
      </w:r>
      <w:proofErr w:type="gramEnd"/>
      <w:r w:rsidRPr="00495D1E">
        <w:rPr>
          <w:rFonts w:cs="Helvetica"/>
        </w:rPr>
        <w:t xml:space="preserve">. He also work on the doctor part, where he implement the search query, search charts, select charts, view charts, add symptoms, diagnosis and medications. I spend about 5 to 5.5 hrs. Spend about 2.5 </w:t>
      </w:r>
      <w:proofErr w:type="spellStart"/>
      <w:r w:rsidRPr="00495D1E">
        <w:rPr>
          <w:rFonts w:cs="Helvetica"/>
        </w:rPr>
        <w:t>hrs</w:t>
      </w:r>
      <w:proofErr w:type="spellEnd"/>
      <w:r w:rsidRPr="00495D1E">
        <w:rPr>
          <w:rFonts w:cs="Helvetica"/>
        </w:rPr>
        <w:t xml:space="preserve"> to implement the use interface, 2 </w:t>
      </w:r>
      <w:proofErr w:type="spellStart"/>
      <w:r w:rsidRPr="00495D1E">
        <w:rPr>
          <w:rFonts w:cs="Helvetica"/>
        </w:rPr>
        <w:t>hrs</w:t>
      </w:r>
      <w:proofErr w:type="spellEnd"/>
      <w:r w:rsidRPr="00495D1E">
        <w:rPr>
          <w:rFonts w:cs="Helvetica"/>
        </w:rPr>
        <w:t xml:space="preserve"> to implement the functionalities for doctors. The last 1 </w:t>
      </w:r>
      <w:proofErr w:type="spellStart"/>
      <w:r w:rsidRPr="00495D1E">
        <w:rPr>
          <w:rFonts w:cs="Helvetica"/>
        </w:rPr>
        <w:t>hr</w:t>
      </w:r>
      <w:proofErr w:type="spellEnd"/>
      <w:r w:rsidRPr="00495D1E">
        <w:rPr>
          <w:rFonts w:cs="Helvetica"/>
        </w:rPr>
        <w:t xml:space="preserve"> to implement password encryption, trying to simplify the query (want to get as little data as possible) and some refactoring on the code.</w:t>
      </w:r>
    </w:p>
    <w:p w:rsidR="00495D1E" w:rsidRPr="00495D1E" w:rsidRDefault="00495D1E" w:rsidP="00495D1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Helvetica"/>
        </w:rPr>
      </w:pPr>
    </w:p>
    <w:p w:rsidR="00495D1E" w:rsidRDefault="00495D1E" w:rsidP="00495D1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Helvetica"/>
        </w:rPr>
      </w:pPr>
      <w:r w:rsidRPr="00495D1E">
        <w:rPr>
          <w:rFonts w:cs="Helvetica"/>
        </w:rPr>
        <w:t>Mark:</w:t>
      </w:r>
    </w:p>
    <w:p w:rsidR="001A547A" w:rsidRDefault="001A547A" w:rsidP="00495D1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Helvetica"/>
        </w:rPr>
      </w:pPr>
      <w:r>
        <w:rPr>
          <w:rFonts w:cs="Helvetica"/>
        </w:rPr>
        <w:t>I was responsible for the tasks associated with nurses and administrative staff.</w:t>
      </w:r>
    </w:p>
    <w:p w:rsidR="001A547A" w:rsidRPr="00495D1E" w:rsidRDefault="001A547A" w:rsidP="00495D1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Helvetica"/>
        </w:rPr>
      </w:pPr>
      <w:r>
        <w:rPr>
          <w:rFonts w:cs="Helvetica"/>
        </w:rPr>
        <w:t xml:space="preserve">As I am not as quick, or talented as </w:t>
      </w:r>
      <w:proofErr w:type="spellStart"/>
      <w:r>
        <w:rPr>
          <w:rFonts w:cs="Helvetica"/>
        </w:rPr>
        <w:t>Rui</w:t>
      </w:r>
      <w:proofErr w:type="spellEnd"/>
      <w:r>
        <w:rPr>
          <w:rFonts w:cs="Helvetica"/>
        </w:rPr>
        <w:t xml:space="preserve"> in regards to programming – it took me much longer to code my portions. Roughly 10 hours </w:t>
      </w:r>
      <w:r w:rsidR="00896102">
        <w:rPr>
          <w:rFonts w:cs="Helvetica"/>
        </w:rPr>
        <w:t xml:space="preserve">was spent </w:t>
      </w:r>
      <w:r>
        <w:rPr>
          <w:rFonts w:cs="Helvetica"/>
        </w:rPr>
        <w:t>on the Nu</w:t>
      </w:r>
      <w:r w:rsidR="00896102">
        <w:rPr>
          <w:rFonts w:cs="Helvetica"/>
        </w:rPr>
        <w:t xml:space="preserve">rse task, implementing the add patient and add chart portions. I, very gratefully, received advice from </w:t>
      </w:r>
      <w:proofErr w:type="spellStart"/>
      <w:r w:rsidR="00896102">
        <w:rPr>
          <w:rFonts w:cs="Helvetica"/>
        </w:rPr>
        <w:t>Rui</w:t>
      </w:r>
      <w:proofErr w:type="spellEnd"/>
      <w:r w:rsidR="00896102">
        <w:rPr>
          <w:rFonts w:cs="Helvetica"/>
        </w:rPr>
        <w:t xml:space="preserve"> </w:t>
      </w:r>
      <w:r w:rsidR="00896102">
        <w:rPr>
          <w:rFonts w:cs="Helvetica"/>
        </w:rPr>
        <w:t xml:space="preserve">a </w:t>
      </w:r>
      <w:r w:rsidR="00896102">
        <w:rPr>
          <w:rFonts w:cs="Helvetica"/>
        </w:rPr>
        <w:t xml:space="preserve">few times on areas where I performed sloppily, or </w:t>
      </w:r>
      <w:r w:rsidR="00896102">
        <w:rPr>
          <w:rFonts w:cs="Helvetica"/>
        </w:rPr>
        <w:t>he had to make</w:t>
      </w:r>
      <w:r w:rsidR="00896102">
        <w:rPr>
          <w:rFonts w:cs="Helvetica"/>
        </w:rPr>
        <w:t xml:space="preserve"> slight modifications to the nurse menu so that it would work with the doctor tasks. This likely added a couple hours or more to </w:t>
      </w:r>
      <w:proofErr w:type="spellStart"/>
      <w:r w:rsidR="00896102">
        <w:rPr>
          <w:rFonts w:cs="Helvetica"/>
        </w:rPr>
        <w:t>Rui’s</w:t>
      </w:r>
      <w:proofErr w:type="spellEnd"/>
      <w:r w:rsidR="00896102">
        <w:rPr>
          <w:rFonts w:cs="Helvetica"/>
        </w:rPr>
        <w:t xml:space="preserve"> work load.</w:t>
      </w:r>
    </w:p>
    <w:p w:rsidR="00495D1E" w:rsidRPr="00495D1E" w:rsidRDefault="00495D1E" w:rsidP="00495D1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Helvetica"/>
        </w:rPr>
      </w:pPr>
    </w:p>
    <w:p w:rsidR="00495D1E" w:rsidRPr="00495D1E" w:rsidRDefault="00495D1E" w:rsidP="00495D1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Helvetica"/>
        </w:rPr>
      </w:pPr>
      <w:r w:rsidRPr="007B4F8D">
        <w:rPr>
          <w:rFonts w:cs="Helvetica"/>
          <w:i/>
        </w:rPr>
        <w:t>Second meeting</w:t>
      </w:r>
      <w:r w:rsidRPr="00495D1E">
        <w:rPr>
          <w:rFonts w:cs="Helvetica"/>
        </w:rPr>
        <w:t xml:space="preserve">: </w:t>
      </w:r>
      <w:r w:rsidR="007B4F8D">
        <w:rPr>
          <w:rFonts w:cs="Helvetica"/>
        </w:rPr>
        <w:t xml:space="preserve">Explained how we executed our individual portions so that we </w:t>
      </w:r>
      <w:r w:rsidR="00ED5EAD">
        <w:rPr>
          <w:rFonts w:cs="Helvetica"/>
        </w:rPr>
        <w:t xml:space="preserve">could </w:t>
      </w:r>
      <w:r w:rsidR="007B4F8D">
        <w:rPr>
          <w:rFonts w:cs="Helvetica"/>
        </w:rPr>
        <w:t>proceed without breaking each other’s code; we then co</w:t>
      </w:r>
      <w:r>
        <w:rPr>
          <w:rFonts w:cs="Helvetica"/>
        </w:rPr>
        <w:t>mbine</w:t>
      </w:r>
      <w:r w:rsidR="007B4F8D">
        <w:rPr>
          <w:rFonts w:cs="Helvetica"/>
        </w:rPr>
        <w:t>d the code we had up to that point</w:t>
      </w:r>
      <w:r>
        <w:rPr>
          <w:rFonts w:cs="Helvetica"/>
        </w:rPr>
        <w:t>.</w:t>
      </w:r>
    </w:p>
    <w:p w:rsidR="00495D1E" w:rsidRPr="00495D1E" w:rsidRDefault="00495D1E" w:rsidP="00495D1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Helvetica"/>
        </w:rPr>
      </w:pPr>
      <w:proofErr w:type="gramStart"/>
      <w:r w:rsidRPr="00495D1E">
        <w:rPr>
          <w:rFonts w:cs="Helvetica"/>
        </w:rPr>
        <w:t>Rui :</w:t>
      </w:r>
      <w:proofErr w:type="gramEnd"/>
    </w:p>
    <w:p w:rsidR="00495D1E" w:rsidRPr="00495D1E" w:rsidRDefault="00495D1E" w:rsidP="00495D1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Helvetica"/>
        </w:rPr>
      </w:pPr>
      <w:r w:rsidRPr="00495D1E">
        <w:rPr>
          <w:rFonts w:cs="Helvetica"/>
        </w:rPr>
        <w:t xml:space="preserve">I spend 1 </w:t>
      </w:r>
      <w:proofErr w:type="spellStart"/>
      <w:r w:rsidRPr="00495D1E">
        <w:rPr>
          <w:rFonts w:cs="Helvetica"/>
        </w:rPr>
        <w:t>hr</w:t>
      </w:r>
      <w:proofErr w:type="spellEnd"/>
      <w:r w:rsidRPr="00495D1E">
        <w:rPr>
          <w:rFonts w:cs="Helvetica"/>
        </w:rPr>
        <w:t xml:space="preserve"> to double check on Mark’s code. Ran couple tests on it, fix few errors. Rui modify the Nurse menu, the </w:t>
      </w:r>
      <w:proofErr w:type="spellStart"/>
      <w:proofErr w:type="gramStart"/>
      <w:r w:rsidRPr="00495D1E">
        <w:rPr>
          <w:rFonts w:cs="Helvetica"/>
        </w:rPr>
        <w:t>closeChart</w:t>
      </w:r>
      <w:proofErr w:type="spellEnd"/>
      <w:r w:rsidRPr="00495D1E">
        <w:rPr>
          <w:rFonts w:cs="Helvetica"/>
        </w:rPr>
        <w:t>(</w:t>
      </w:r>
      <w:proofErr w:type="gramEnd"/>
      <w:r w:rsidRPr="00495D1E">
        <w:rPr>
          <w:rFonts w:cs="Helvetica"/>
        </w:rPr>
        <w:t xml:space="preserve">), </w:t>
      </w:r>
      <w:proofErr w:type="spellStart"/>
      <w:r w:rsidRPr="00495D1E">
        <w:rPr>
          <w:rFonts w:cs="Helvetica"/>
        </w:rPr>
        <w:t>addChart</w:t>
      </w:r>
      <w:proofErr w:type="spellEnd"/>
      <w:r w:rsidRPr="00495D1E">
        <w:rPr>
          <w:rFonts w:cs="Helvetica"/>
        </w:rPr>
        <w:t xml:space="preserve">(), </w:t>
      </w:r>
      <w:proofErr w:type="spellStart"/>
      <w:r w:rsidRPr="00495D1E">
        <w:rPr>
          <w:rFonts w:cs="Helvetica"/>
        </w:rPr>
        <w:t>addPatient</w:t>
      </w:r>
      <w:proofErr w:type="spellEnd"/>
      <w:r w:rsidRPr="00495D1E">
        <w:rPr>
          <w:rFonts w:cs="Helvetica"/>
        </w:rPr>
        <w:t>() and add try-catch inside the code to detect any un-nice inputs.</w:t>
      </w:r>
    </w:p>
    <w:p w:rsidR="00495D1E" w:rsidRPr="00495D1E" w:rsidRDefault="00495D1E" w:rsidP="00495D1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Helvetica"/>
        </w:rPr>
      </w:pPr>
    </w:p>
    <w:p w:rsidR="00495D1E" w:rsidRDefault="00495D1E" w:rsidP="00495D1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Helvetica"/>
        </w:rPr>
      </w:pPr>
      <w:r w:rsidRPr="00495D1E">
        <w:rPr>
          <w:rFonts w:cs="Helvetica"/>
        </w:rPr>
        <w:t xml:space="preserve">I spend another 0.5 </w:t>
      </w:r>
      <w:proofErr w:type="spellStart"/>
      <w:r w:rsidRPr="00495D1E">
        <w:rPr>
          <w:rFonts w:cs="Helvetica"/>
        </w:rPr>
        <w:t>hrs</w:t>
      </w:r>
      <w:proofErr w:type="spellEnd"/>
      <w:r w:rsidRPr="00495D1E">
        <w:rPr>
          <w:rFonts w:cs="Helvetica"/>
        </w:rPr>
        <w:t xml:space="preserve"> to run test between doctor and nurses. Go thru most of the paths to check for bugs.</w:t>
      </w:r>
    </w:p>
    <w:p w:rsidR="00896102" w:rsidRDefault="00896102" w:rsidP="00495D1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Helvetica"/>
        </w:rPr>
      </w:pPr>
    </w:p>
    <w:p w:rsidR="00896102" w:rsidRDefault="00896102" w:rsidP="00495D1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Helvetica"/>
        </w:rPr>
      </w:pPr>
      <w:r>
        <w:rPr>
          <w:rFonts w:cs="Helvetica"/>
        </w:rPr>
        <w:t>Mark:</w:t>
      </w:r>
    </w:p>
    <w:p w:rsidR="00495D1E" w:rsidRDefault="00896102" w:rsidP="00495D1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Helvetica"/>
        </w:rPr>
      </w:pPr>
      <w:r>
        <w:rPr>
          <w:rFonts w:cs="Helvetica"/>
        </w:rPr>
        <w:t>A</w:t>
      </w:r>
      <w:r>
        <w:rPr>
          <w:rFonts w:cs="Helvetica"/>
        </w:rPr>
        <w:t xml:space="preserve">nother 12 hours or so </w:t>
      </w:r>
      <w:r>
        <w:rPr>
          <w:rFonts w:cs="Helvetica"/>
        </w:rPr>
        <w:t xml:space="preserve">was spent </w:t>
      </w:r>
      <w:r>
        <w:rPr>
          <w:rFonts w:cs="Helvetica"/>
        </w:rPr>
        <w:t xml:space="preserve">on </w:t>
      </w:r>
      <w:r>
        <w:rPr>
          <w:rFonts w:cs="Helvetica"/>
        </w:rPr>
        <w:t>the administrative task portion, roughly 3 hours was spent on each task.</w:t>
      </w:r>
    </w:p>
    <w:p w:rsidR="0054756F" w:rsidRPr="00495D1E" w:rsidRDefault="0054756F" w:rsidP="00495D1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Helvetica"/>
        </w:rPr>
      </w:pPr>
      <w:r>
        <w:rPr>
          <w:rFonts w:cs="Helvetica"/>
        </w:rPr>
        <w:t>Documentation/commenting code took another 20 minutes or so.</w:t>
      </w:r>
    </w:p>
    <w:p w:rsidR="00AA1037" w:rsidRDefault="00AA1037"/>
    <w:p w:rsidR="00F10882" w:rsidRDefault="00F10882">
      <w:r>
        <w:rPr>
          <w:b/>
        </w:rPr>
        <w:t xml:space="preserve">5. </w:t>
      </w:r>
      <w:r w:rsidRPr="00F10882">
        <w:rPr>
          <w:b/>
        </w:rPr>
        <w:t>Methods of communication</w:t>
      </w:r>
      <w:r>
        <w:t>:</w:t>
      </w:r>
    </w:p>
    <w:p w:rsidR="00F10882" w:rsidRDefault="00F10882" w:rsidP="00F10882">
      <w:r>
        <w:t>a) Text messaging.</w:t>
      </w:r>
    </w:p>
    <w:p w:rsidR="00F10882" w:rsidRDefault="00F10882" w:rsidP="00F10882">
      <w:r>
        <w:t>b) Email.</w:t>
      </w:r>
    </w:p>
    <w:p w:rsidR="00F10882" w:rsidRPr="00495D1E" w:rsidRDefault="00F10882" w:rsidP="00F10882">
      <w:r>
        <w:t xml:space="preserve">c) In person-meetings – Either </w:t>
      </w:r>
      <w:r w:rsidR="00934D5B">
        <w:t>prior to</w:t>
      </w:r>
      <w:r>
        <w:t xml:space="preserve"> class, or </w:t>
      </w:r>
      <w:r w:rsidR="00934D5B">
        <w:t>one of the engineer buildings when we were both</w:t>
      </w:r>
      <w:bookmarkStart w:id="0" w:name="_GoBack"/>
      <w:bookmarkEnd w:id="0"/>
      <w:r w:rsidR="00934D5B">
        <w:t xml:space="preserve"> at the university.</w:t>
      </w:r>
    </w:p>
    <w:sectPr w:rsidR="00F10882" w:rsidRPr="00495D1E" w:rsidSect="00B3394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D1E"/>
    <w:rsid w:val="000B3D82"/>
    <w:rsid w:val="000D3C0B"/>
    <w:rsid w:val="001A547A"/>
    <w:rsid w:val="00371413"/>
    <w:rsid w:val="00495D1E"/>
    <w:rsid w:val="0054756F"/>
    <w:rsid w:val="005C373E"/>
    <w:rsid w:val="0076212B"/>
    <w:rsid w:val="007B4F8D"/>
    <w:rsid w:val="00896102"/>
    <w:rsid w:val="00934D5B"/>
    <w:rsid w:val="009A2236"/>
    <w:rsid w:val="00AA1037"/>
    <w:rsid w:val="00CF1314"/>
    <w:rsid w:val="00D36EAF"/>
    <w:rsid w:val="00E74DDE"/>
    <w:rsid w:val="00ED5EAD"/>
    <w:rsid w:val="00F1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F2C8E08-8E99-4469-95C4-DEE49037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D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Wu</dc:creator>
  <cp:keywords/>
  <dc:description/>
  <cp:lastModifiedBy>Mark Kamprath</cp:lastModifiedBy>
  <cp:revision>12</cp:revision>
  <dcterms:created xsi:type="dcterms:W3CDTF">2016-10-28T03:01:00Z</dcterms:created>
  <dcterms:modified xsi:type="dcterms:W3CDTF">2016-10-28T21:50:00Z</dcterms:modified>
</cp:coreProperties>
</file>